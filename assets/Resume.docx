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</w:rPr>
      </w:pPr>
      <w:bookmarkStart w:id="0" w:name="_GoBack"/>
      <w:bookmarkEnd w:id="0"/>
      <w:r>
        <w:rPr>
          <w:b/>
          <w:bCs/>
          <w:lang w:val="en-US"/>
        </w:rPr>
        <w:t>ALANO, JOHN REY C.</w:t>
      </w:r>
    </w:p>
    <w:p>
      <w:pPr>
        <w:pStyle w:val="style0"/>
        <w:rPr/>
      </w:pPr>
      <w:r>
        <w:rPr>
          <w:lang w:val="en-US"/>
        </w:rPr>
        <w:t>Address: Purok 2, Poblacion Magallanes Sorsogon</w:t>
      </w:r>
    </w:p>
    <w:p>
      <w:pPr>
        <w:pStyle w:val="style0"/>
        <w:rPr/>
      </w:pPr>
      <w:r>
        <w:rPr>
          <w:lang w:val="en-US"/>
        </w:rPr>
        <w:t>Cellphone No: +639510060243</w:t>
      </w:r>
    </w:p>
    <w:p>
      <w:pPr>
        <w:pStyle w:val="style0"/>
        <w:rPr/>
      </w:pPr>
      <w:r>
        <w:rPr>
          <w:lang w:val="en-US"/>
        </w:rPr>
        <w:t>Email Address: johnreyalan001@gmail.com</w:t>
      </w:r>
    </w:p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CAREER OBJECTIVES:</w:t>
      </w:r>
    </w:p>
    <w:p>
      <w:pPr>
        <w:pStyle w:val="style0"/>
        <w:jc w:val="left"/>
        <w:rPr/>
      </w:pPr>
      <w:r>
        <w:rPr>
          <w:lang w:val="en-US"/>
        </w:rPr>
        <w:t>To obtain a position where I can maximize my skills, knowledge and capabilities for potential growth and opportunity for career establishment.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PERSONAL INFORMATION:</w:t>
      </w:r>
    </w:p>
    <w:p>
      <w:pPr>
        <w:pStyle w:val="style0"/>
        <w:rPr>
          <w:b/>
          <w:bCs/>
        </w:rPr>
      </w:pPr>
      <w:r>
        <w:rPr>
          <w:rFonts w:ascii="Arial" w:cs="Arial" w:hAnsi="Arial" w:hint="default"/>
          <w:b/>
          <w:bCs/>
          <w:sz w:val="24"/>
          <w:szCs w:val="24"/>
        </w:rPr>
        <w:t>Date</w:t>
      </w:r>
      <w:r>
        <w:rPr>
          <w:rFonts w:ascii="Arial" w:cs="Arial" w:hAnsi="Arial" w:hint="default"/>
          <w:b/>
          <w:bCs/>
          <w:sz w:val="24"/>
          <w:szCs w:val="24"/>
        </w:rPr>
        <w:t xml:space="preserve"> </w:t>
      </w:r>
      <w:r>
        <w:rPr>
          <w:rFonts w:ascii="Arial" w:cs="Arial" w:hAnsi="Arial" w:hint="default"/>
          <w:b/>
          <w:bCs/>
          <w:sz w:val="24"/>
          <w:szCs w:val="24"/>
        </w:rPr>
        <w:t>of</w:t>
      </w:r>
      <w:r>
        <w:rPr>
          <w:rFonts w:ascii="Arial" w:cs="Arial" w:hAnsi="Arial" w:hint="default"/>
          <w:b/>
          <w:bCs/>
          <w:sz w:val="24"/>
          <w:szCs w:val="24"/>
        </w:rPr>
        <w:t xml:space="preserve"> </w:t>
      </w:r>
      <w:r>
        <w:rPr>
          <w:rFonts w:ascii="Arial" w:cs="Arial" w:hAnsi="Arial" w:hint="default"/>
          <w:b/>
          <w:bCs/>
          <w:sz w:val="24"/>
          <w:szCs w:val="24"/>
        </w:rPr>
        <w:t>birth: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cs="Arial" w:hAnsi="Arial" w:hint="default"/>
          <w:sz w:val="24"/>
          <w:szCs w:val="24"/>
        </w:rPr>
        <w:t xml:space="preserve"> </w:t>
      </w:r>
      <w:r>
        <w:rPr>
          <w:rFonts w:ascii="Arial" w:cs="Arial" w:hAnsi="Arial" w:hint="default"/>
          <w:sz w:val="24"/>
          <w:szCs w:val="24"/>
          <w:lang w:val="en-US"/>
        </w:rPr>
        <w:t>September 5, 2000</w:t>
      </w:r>
      <w:r>
        <w:rPr>
          <w:rFonts w:ascii="Arial" w:cs="Arial" w:hAnsi="Arial" w:hint="default"/>
          <w:sz w:val="24"/>
          <w:szCs w:val="24"/>
        </w:rPr>
        <w:t>.</w:t>
      </w:r>
      <w:r>
        <w:rPr>
          <w:rFonts w:ascii="Arial" w:cs="Arial" w:hAnsi="Arial" w:hint="default"/>
          <w:sz w:val="24"/>
          <w:szCs w:val="24"/>
        </w:rPr>
        <w:t xml:space="preserve">                 </w:t>
      </w:r>
      <w:r>
        <w:tab/>
      </w:r>
      <w:r>
        <w:rPr>
          <w:rFonts w:ascii="Arial" w:cs="Arial" w:hAnsi="Arial" w:hint="default"/>
          <w:sz w:val="24"/>
          <w:szCs w:val="24"/>
        </w:rPr>
        <w:t xml:space="preserve">   </w:t>
      </w:r>
    </w:p>
    <w:p>
      <w:pPr>
        <w:pStyle w:val="style0"/>
        <w:rPr>
          <w:b/>
          <w:bCs/>
        </w:rPr>
      </w:pPr>
      <w:r>
        <w:rPr>
          <w:rFonts w:ascii="Arial" w:cs="Arial" w:hAnsi="Arial" w:hint="default"/>
          <w:sz w:val="24"/>
          <w:szCs w:val="24"/>
        </w:rPr>
        <w:t xml:space="preserve"> </w:t>
      </w:r>
      <w:r>
        <w:rPr>
          <w:rFonts w:ascii="Arial" w:cs="Arial" w:hAnsi="Arial" w:hint="default"/>
          <w:b/>
          <w:bCs/>
          <w:sz w:val="24"/>
          <w:szCs w:val="24"/>
        </w:rPr>
        <w:t>Place</w:t>
      </w:r>
      <w:r>
        <w:rPr>
          <w:rFonts w:ascii="Arial" w:cs="Arial" w:hAnsi="Arial" w:hint="default"/>
          <w:b/>
          <w:bCs/>
          <w:sz w:val="24"/>
          <w:szCs w:val="24"/>
        </w:rPr>
        <w:t xml:space="preserve"> </w:t>
      </w:r>
      <w:r>
        <w:rPr>
          <w:rFonts w:ascii="Arial" w:cs="Arial" w:hAnsi="Arial" w:hint="default"/>
          <w:b/>
          <w:bCs/>
          <w:sz w:val="24"/>
          <w:szCs w:val="24"/>
        </w:rPr>
        <w:t>of</w:t>
      </w:r>
      <w:r>
        <w:rPr>
          <w:rFonts w:ascii="Arial" w:cs="Arial" w:hAnsi="Arial" w:hint="default"/>
          <w:b/>
          <w:bCs/>
          <w:sz w:val="24"/>
          <w:szCs w:val="24"/>
        </w:rPr>
        <w:t xml:space="preserve"> </w:t>
      </w:r>
      <w:r>
        <w:rPr>
          <w:rFonts w:ascii="Arial" w:cs="Arial" w:hAnsi="Arial" w:hint="default"/>
          <w:b/>
          <w:bCs/>
          <w:sz w:val="24"/>
          <w:szCs w:val="24"/>
        </w:rPr>
        <w:t>Birth</w:t>
      </w:r>
      <w:r>
        <w:rPr>
          <w:rFonts w:ascii="Arial" w:cs="Arial" w:hAnsi="Arial" w:hint="default"/>
          <w:sz w:val="24"/>
          <w:szCs w:val="24"/>
        </w:rPr>
        <w:t>:</w:t>
      </w:r>
      <w:r>
        <w:tab/>
      </w:r>
      <w:r>
        <w:tab/>
      </w:r>
      <w:r>
        <w:rPr>
          <w:rFonts w:ascii="Arial" w:cs="Arial" w:hAnsi="Arial" w:hint="default"/>
          <w:sz w:val="24"/>
          <w:szCs w:val="24"/>
        </w:rPr>
        <w:t xml:space="preserve">                        </w:t>
      </w:r>
      <w:r>
        <w:rPr>
          <w:rFonts w:ascii="Arial" w:cs="Arial" w:hAnsi="Arial" w:hint="default"/>
          <w:sz w:val="24"/>
          <w:szCs w:val="24"/>
          <w:lang w:val="en-US"/>
        </w:rPr>
        <w:t xml:space="preserve">Poblacion </w:t>
      </w:r>
      <w:r>
        <w:rPr>
          <w:rFonts w:ascii="Arial" w:cs="Arial" w:hAnsi="Arial" w:hint="default"/>
          <w:sz w:val="24"/>
          <w:szCs w:val="24"/>
        </w:rPr>
        <w:t>Magallanes,</w:t>
      </w:r>
      <w:r>
        <w:rPr>
          <w:rFonts w:ascii="Arial" w:cs="Arial" w:hAnsi="Arial" w:hint="default"/>
          <w:sz w:val="24"/>
          <w:szCs w:val="24"/>
        </w:rPr>
        <w:t xml:space="preserve"> </w:t>
      </w:r>
      <w:r>
        <w:rPr>
          <w:rFonts w:ascii="Arial" w:cs="Arial" w:hAnsi="Arial" w:hint="default"/>
          <w:sz w:val="24"/>
          <w:szCs w:val="24"/>
        </w:rPr>
        <w:t>Sorsogon</w:t>
      </w:r>
      <w:r>
        <w:rPr>
          <w:rFonts w:ascii="Arial" w:cs="Arial" w:hAnsi="Arial" w:hint="default"/>
          <w:sz w:val="24"/>
          <w:szCs w:val="24"/>
        </w:rPr>
        <w:t xml:space="preserve"> </w:t>
      </w:r>
    </w:p>
    <w:p>
      <w:pPr>
        <w:pStyle w:val="style0"/>
        <w:rPr>
          <w:b/>
          <w:bCs/>
        </w:rPr>
      </w:pPr>
      <w:r>
        <w:rPr>
          <w:rFonts w:ascii="Arial" w:cs="Arial" w:hAnsi="Arial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Arial" w:cs="Arial" w:hAnsi="Arial" w:hint="default"/>
          <w:b/>
          <w:bCs/>
          <w:sz w:val="24"/>
          <w:szCs w:val="24"/>
        </w:rPr>
        <w:t>Age: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cs="Arial" w:hAnsi="Arial" w:hint="default"/>
          <w:sz w:val="24"/>
          <w:szCs w:val="24"/>
        </w:rPr>
        <w:t xml:space="preserve"> </w:t>
      </w:r>
      <w:r>
        <w:rPr>
          <w:rFonts w:ascii="Arial" w:cs="Arial" w:hAnsi="Arial" w:hint="default"/>
          <w:sz w:val="24"/>
          <w:szCs w:val="24"/>
        </w:rPr>
        <w:t>2</w:t>
      </w:r>
      <w:r>
        <w:rPr>
          <w:rFonts w:ascii="Arial" w:cs="Arial" w:hAnsi="Arial" w:hint="default"/>
          <w:sz w:val="24"/>
          <w:szCs w:val="24"/>
          <w:lang w:val="en-US"/>
        </w:rPr>
        <w:t>0</w:t>
      </w:r>
      <w:r>
        <w:rPr>
          <w:rFonts w:ascii="Arial" w:cs="Arial" w:hAnsi="Arial" w:hint="default"/>
          <w:sz w:val="24"/>
          <w:szCs w:val="24"/>
        </w:rPr>
        <w:t xml:space="preserve">                                                            </w:t>
      </w:r>
      <w:r>
        <w:tab/>
      </w:r>
      <w:r>
        <w:rPr>
          <w:rFonts w:ascii="Arial" w:cs="Arial" w:hAnsi="Arial" w:hint="default"/>
          <w:sz w:val="24"/>
          <w:szCs w:val="24"/>
        </w:rPr>
        <w:t xml:space="preserve">   </w:t>
      </w:r>
    </w:p>
    <w:p>
      <w:pPr>
        <w:pStyle w:val="style0"/>
        <w:rPr>
          <w:b/>
          <w:bCs/>
        </w:rPr>
      </w:pPr>
      <w:r>
        <w:rPr>
          <w:rFonts w:ascii="Arial" w:cs="Arial" w:hAnsi="Arial" w:hint="default"/>
          <w:sz w:val="24"/>
          <w:szCs w:val="24"/>
        </w:rPr>
        <w:t xml:space="preserve"> </w:t>
      </w:r>
      <w:r>
        <w:rPr>
          <w:rFonts w:ascii="Arial" w:cs="Arial" w:hAnsi="Arial" w:hint="default"/>
          <w:b/>
          <w:bCs/>
          <w:sz w:val="24"/>
          <w:szCs w:val="24"/>
        </w:rPr>
        <w:t>Gender:</w:t>
      </w:r>
      <w:r>
        <w:rPr>
          <w:rFonts w:ascii="Arial" w:cs="Arial" w:hAnsi="Arial" w:hint="default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cs="Arial" w:hAnsi="Arial" w:hint="default"/>
          <w:sz w:val="24"/>
          <w:szCs w:val="24"/>
        </w:rPr>
        <w:t>Male</w:t>
      </w:r>
    </w:p>
    <w:p>
      <w:pPr>
        <w:pStyle w:val="style0"/>
        <w:rPr>
          <w:b/>
          <w:bCs/>
        </w:rPr>
      </w:pPr>
      <w:r>
        <w:rPr>
          <w:rFonts w:ascii="Arial" w:cs="Arial" w:hAnsi="Arial" w:hint="default"/>
          <w:b/>
          <w:bCs/>
          <w:sz w:val="24"/>
          <w:szCs w:val="24"/>
        </w:rPr>
        <w:t>Mother</w:t>
      </w:r>
      <w:r>
        <w:rPr>
          <w:rFonts w:ascii="Arial" w:cs="Arial" w:hAnsi="Arial" w:hint="default"/>
          <w:b/>
          <w:bCs/>
          <w:sz w:val="24"/>
          <w:szCs w:val="24"/>
        </w:rPr>
        <w:t xml:space="preserve"> </w:t>
      </w:r>
      <w:r>
        <w:rPr>
          <w:rFonts w:ascii="Arial" w:cs="Arial" w:hAnsi="Arial" w:hint="default"/>
          <w:b/>
          <w:bCs/>
          <w:sz w:val="24"/>
          <w:szCs w:val="24"/>
        </w:rPr>
        <w:t>name:</w:t>
      </w:r>
      <w:r>
        <w:tab/>
      </w:r>
      <w:r>
        <w:tab/>
      </w:r>
      <w:r>
        <w:tab/>
      </w:r>
      <w:r>
        <w:rPr>
          <w:rFonts w:ascii="Arial" w:cs="Arial" w:hAnsi="Arial" w:hint="default"/>
          <w:sz w:val="24"/>
          <w:szCs w:val="24"/>
        </w:rPr>
        <w:t xml:space="preserve">            </w:t>
      </w:r>
      <w:r>
        <w:rPr>
          <w:rFonts w:ascii="Arial" w:cs="Arial" w:hAnsi="Arial" w:hint="default"/>
          <w:sz w:val="24"/>
          <w:szCs w:val="24"/>
          <w:lang w:val="en-US"/>
        </w:rPr>
        <w:t>Silina C. Alano</w:t>
      </w:r>
      <w:r>
        <w:rPr>
          <w:rFonts w:ascii="Arial" w:cs="Arial" w:hAnsi="Arial" w:hint="default"/>
          <w:sz w:val="24"/>
          <w:szCs w:val="24"/>
        </w:rPr>
        <w:t xml:space="preserve">       </w:t>
      </w:r>
    </w:p>
    <w:p>
      <w:pPr>
        <w:pStyle w:val="style0"/>
        <w:rPr>
          <w:b/>
          <w:bCs/>
        </w:rPr>
      </w:pPr>
      <w:r>
        <w:rPr>
          <w:rFonts w:ascii="Arial" w:cs="Arial" w:hAnsi="Arial" w:hint="default"/>
          <w:b/>
          <w:bCs/>
          <w:sz w:val="24"/>
          <w:szCs w:val="24"/>
        </w:rPr>
        <w:t>Occupation:</w:t>
      </w:r>
      <w:r>
        <w:rPr>
          <w:rFonts w:ascii="Arial" w:cs="Arial" w:hAnsi="Arial" w:hint="default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cs="Arial" w:hAnsi="Arial" w:hint="default"/>
          <w:sz w:val="24"/>
          <w:szCs w:val="24"/>
        </w:rPr>
        <w:t>House</w:t>
      </w:r>
      <w:r>
        <w:rPr>
          <w:rFonts w:ascii="Arial" w:cs="Arial" w:hAnsi="Arial" w:hint="default"/>
          <w:sz w:val="24"/>
          <w:szCs w:val="24"/>
        </w:rPr>
        <w:t xml:space="preserve"> </w:t>
      </w:r>
      <w:r>
        <w:rPr>
          <w:rFonts w:ascii="Arial" w:cs="Arial" w:hAnsi="Arial" w:hint="default"/>
          <w:sz w:val="24"/>
          <w:szCs w:val="24"/>
        </w:rPr>
        <w:t>Wife</w:t>
      </w:r>
      <w:r>
        <w:rPr>
          <w:rFonts w:ascii="Arial" w:cs="Arial" w:hAnsi="Arial" w:hint="default"/>
          <w:sz w:val="24"/>
          <w:szCs w:val="24"/>
        </w:rPr>
        <w:t xml:space="preserve"> </w:t>
      </w:r>
    </w:p>
    <w:p>
      <w:pPr>
        <w:pStyle w:val="style0"/>
        <w:rPr>
          <w:b/>
          <w:bCs/>
        </w:rPr>
      </w:pPr>
      <w:r>
        <w:rPr>
          <w:rFonts w:ascii="Arial" w:cs="Arial" w:hAnsi="Arial" w:hint="default"/>
          <w:b/>
          <w:bCs/>
          <w:sz w:val="24"/>
          <w:szCs w:val="24"/>
        </w:rPr>
        <w:t>Father</w:t>
      </w:r>
      <w:r>
        <w:rPr>
          <w:rFonts w:ascii="Arial" w:cs="Arial" w:hAnsi="Arial" w:hint="default"/>
          <w:b/>
          <w:bCs/>
          <w:sz w:val="24"/>
          <w:szCs w:val="24"/>
        </w:rPr>
        <w:t xml:space="preserve"> </w:t>
      </w:r>
      <w:r>
        <w:rPr>
          <w:rFonts w:ascii="Arial" w:cs="Arial" w:hAnsi="Arial" w:hint="default"/>
          <w:b/>
          <w:bCs/>
          <w:sz w:val="24"/>
          <w:szCs w:val="24"/>
        </w:rPr>
        <w:t>name: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cs="Arial" w:hAnsi="Arial" w:hint="default"/>
          <w:sz w:val="24"/>
          <w:szCs w:val="24"/>
        </w:rPr>
        <w:t xml:space="preserve"> </w:t>
      </w:r>
      <w:r>
        <w:rPr>
          <w:rFonts w:ascii="Arial" w:cs="Arial" w:hAnsi="Arial" w:hint="default"/>
          <w:sz w:val="24"/>
          <w:szCs w:val="24"/>
          <w:lang w:val="en-US"/>
        </w:rPr>
        <w:t>Jose B. Alano</w:t>
      </w:r>
      <w:r>
        <w:rPr>
          <w:rFonts w:ascii="Arial" w:cs="Arial" w:hAnsi="Arial" w:hint="default"/>
          <w:sz w:val="24"/>
          <w:szCs w:val="24"/>
        </w:rPr>
        <w:t xml:space="preserve">  </w:t>
      </w:r>
    </w:p>
    <w:p>
      <w:pPr>
        <w:pStyle w:val="style0"/>
        <w:rPr>
          <w:b/>
          <w:bCs/>
        </w:rPr>
      </w:pPr>
      <w:r>
        <w:rPr>
          <w:rFonts w:ascii="Arial" w:cs="Arial" w:hAnsi="Arial" w:hint="default"/>
          <w:b/>
          <w:bCs/>
          <w:sz w:val="24"/>
          <w:szCs w:val="24"/>
        </w:rPr>
        <w:t>Occupation:</w:t>
      </w:r>
      <w:r>
        <w:rPr>
          <w:rFonts w:ascii="Arial" w:cs="Arial" w:hAnsi="Arial" w:hint="default"/>
          <w:b/>
          <w:bCs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Driver</w:t>
      </w:r>
      <w:r>
        <w:rPr>
          <w:rFonts w:ascii="Arial" w:cs="Arial" w:hAnsi="Arial" w:hint="default"/>
          <w:sz w:val="24"/>
          <w:szCs w:val="24"/>
        </w:rPr>
        <w:t xml:space="preserve">      </w:t>
      </w:r>
    </w:p>
    <w:p>
      <w:pPr>
        <w:pStyle w:val="style0"/>
        <w:rPr>
          <w:b/>
          <w:bCs/>
        </w:rPr>
      </w:pPr>
      <w:r>
        <w:rPr>
          <w:rFonts w:ascii="Arial" w:cs="Arial" w:hAnsi="Arial" w:hint="default"/>
          <w:b/>
          <w:bCs/>
          <w:sz w:val="24"/>
          <w:szCs w:val="24"/>
        </w:rPr>
        <w:t>Religion:</w:t>
      </w:r>
      <w:r>
        <w:rPr>
          <w:rFonts w:ascii="Arial" w:cs="Arial" w:hAnsi="Arial" w:hint="default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Roman Catholic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EDUCATIONAL ATTAINMENT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Tertiary Education: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School: Sorsogon State University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Degree: Bachelor of Science in Information Technology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Address: Zone 8, Bulan, Sorsogon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School Year: 2019-2020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Secondary Education: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School:  Magallanes National Vocational High School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Course: Electrical Installation and Maintenance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Address: Binisitahan Norte Magallanes, Sorsogon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School Year: 2018-2019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Elementary Education: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School: Magallanes North Central School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Address: Banacud, Magallanes, Sorsogon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School Year: 2012-2013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WORK EXPERIENCE: </w:t>
      </w:r>
    </w:p>
    <w:p>
      <w:pPr>
        <w:pStyle w:val="style0"/>
        <w:rPr>
          <w:b/>
          <w:bCs/>
        </w:rPr>
      </w:pPr>
    </w:p>
    <w:p>
      <w:pPr>
        <w:pStyle w:val="style179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Work Immersion</w:t>
      </w:r>
    </w:p>
    <w:p>
      <w:pPr>
        <w:pStyle w:val="style4094"/>
        <w:numPr>
          <w:ilvl w:val="0"/>
          <w:numId w:val="0"/>
        </w:numPr>
        <w:rPr>
          <w:b/>
          <w:bCs/>
        </w:rPr>
      </w:pPr>
      <w:r>
        <w:rPr>
          <w:b/>
          <w:bCs/>
          <w:lang w:val="en-US"/>
        </w:rPr>
        <w:t xml:space="preserve">      Gulang-gulang, Irosin, Sorsogon ( Soreco-1)</w:t>
      </w:r>
    </w:p>
    <w:p>
      <w:pPr>
        <w:pStyle w:val="style0"/>
        <w:numPr>
          <w:ilvl w:val="0"/>
          <w:numId w:val="0"/>
        </w:numPr>
        <w:ind w:firstLineChars="200"/>
        <w:rPr>
          <w:b/>
          <w:bCs/>
        </w:rPr>
      </w:pPr>
      <w:r>
        <w:rPr>
          <w:b/>
          <w:bCs/>
          <w:lang w:val="en-US"/>
        </w:rPr>
        <w:t>80 hours</w:t>
      </w:r>
    </w:p>
    <w:p>
      <w:pPr>
        <w:pStyle w:val="style179"/>
        <w:numPr>
          <w:ilvl w:val="0"/>
          <w:numId w:val="2"/>
        </w:numPr>
        <w:rPr>
          <w:b/>
          <w:bCs/>
        </w:rPr>
      </w:pPr>
      <w:r>
        <w:rPr>
          <w:b/>
          <w:bCs/>
          <w:lang w:val="en-US"/>
        </w:rPr>
        <w:t>Actual House Wiring</w:t>
      </w:r>
    </w:p>
    <w:p>
      <w:pPr>
        <w:pStyle w:val="style4094"/>
        <w:numPr>
          <w:ilvl w:val="0"/>
          <w:numId w:val="0"/>
        </w:numPr>
        <w:rPr>
          <w:b/>
          <w:bCs/>
        </w:rPr>
      </w:pPr>
    </w:p>
    <w:p>
      <w:pPr>
        <w:pStyle w:val="style0"/>
        <w:numPr>
          <w:ilvl w:val="0"/>
          <w:numId w:val="0"/>
        </w:numPr>
        <w:rPr>
          <w:b/>
          <w:bCs/>
        </w:rPr>
      </w:pPr>
    </w:p>
    <w:p>
      <w:pPr>
        <w:pStyle w:val="style0"/>
        <w:numPr>
          <w:ilvl w:val="0"/>
          <w:numId w:val="0"/>
        </w:numPr>
        <w:rPr>
          <w:b/>
          <w:bCs/>
        </w:rPr>
      </w:pPr>
      <w:r>
        <w:rPr>
          <w:b/>
          <w:bCs/>
          <w:lang w:val="en-US"/>
        </w:rPr>
        <w:t xml:space="preserve">SKILLS &amp; ABILITIES: </w:t>
      </w:r>
    </w:p>
    <w:p>
      <w:pPr>
        <w:pStyle w:val="style0"/>
        <w:numPr>
          <w:ilvl w:val="0"/>
          <w:numId w:val="0"/>
        </w:numPr>
        <w:rPr>
          <w:b/>
          <w:bCs/>
        </w:rPr>
      </w:pPr>
      <w:r>
        <w:rPr>
          <w:b/>
          <w:bCs/>
          <w:lang w:val="en-US"/>
        </w:rPr>
        <w:t xml:space="preserve">Computer Literate: </w:t>
      </w:r>
    </w:p>
    <w:p>
      <w:pPr>
        <w:pStyle w:val="style179"/>
        <w:numPr>
          <w:ilvl w:val="0"/>
          <w:numId w:val="3"/>
        </w:numPr>
        <w:rPr>
          <w:b/>
          <w:bCs/>
        </w:rPr>
      </w:pPr>
      <w:r>
        <w:rPr>
          <w:b/>
          <w:bCs/>
          <w:lang w:val="en-US"/>
        </w:rPr>
        <w:t>Microsoft Word</w:t>
      </w:r>
    </w:p>
    <w:p>
      <w:pPr>
        <w:pStyle w:val="style4094"/>
        <w:numPr>
          <w:ilvl w:val="0"/>
          <w:numId w:val="4"/>
        </w:numPr>
        <w:rPr>
          <w:b/>
          <w:bCs/>
        </w:rPr>
      </w:pPr>
      <w:r>
        <w:rPr>
          <w:b/>
          <w:bCs/>
          <w:lang w:val="en-US"/>
        </w:rPr>
        <w:t>Microsoft PowerPoint</w:t>
      </w:r>
    </w:p>
    <w:p>
      <w:pPr>
        <w:pStyle w:val="style179"/>
        <w:numPr>
          <w:ilvl w:val="0"/>
          <w:numId w:val="0"/>
        </w:numPr>
        <w:ind w:left="720" w:firstLine="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</w:p>
    <w:sectPr>
      <w:headerReference w:type="default" r:id="rId2"/>
      <w:footerReference w:type="default" r:id="rId3"/>
      <w:pgSz w:w="12240" w:h="1872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4094"/>
    <w:qFormat/>
    <w:pPr>
      <w:spacing w:before="0" w:after="0"/>
      <w:ind w:left="72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156</Words>
  <Characters>1070</Characters>
  <Application>WPS Office</Application>
  <Paragraphs>64</Paragraphs>
  <CharactersWithSpaces>1384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2021-08-05T02:18:02Z</dcterms:created>
  <dc:creator>RMX2030</dc:creator>
  <lastModifiedBy>RMX2030</lastModifiedBy>
  <dcterms:modified xsi:type="dcterms:W3CDTF">2021-08-05T02:18:02Z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